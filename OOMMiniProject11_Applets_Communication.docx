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F399C" w:rsidRDefault="001A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Indian Institute of Information Technology, Allahabad</w:t>
      </w:r>
    </w:p>
    <w:p w14:paraId="00000002" w14:textId="77777777" w:rsidR="004F399C" w:rsidRDefault="001A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Object Oriented Methodology (OOM) </w:t>
      </w:r>
    </w:p>
    <w:p w14:paraId="00000003" w14:textId="345B2CD8" w:rsidR="004F399C" w:rsidRDefault="007B1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Mini Project-11</w:t>
      </w:r>
    </w:p>
    <w:p w14:paraId="00000004" w14:textId="77777777" w:rsidR="004F399C" w:rsidRDefault="004F3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5" w14:textId="77777777" w:rsidR="004F399C" w:rsidRDefault="001A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TAs: Mr. Ayush Sinha, Mr. Bagesh Kumar Ms Uphar Singh</w:t>
      </w:r>
    </w:p>
    <w:p w14:paraId="00000006" w14:textId="77777777" w:rsidR="004F399C" w:rsidRDefault="001A6107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Instructors:  Prof. O. P. Vyas and Dr. Ranjana Vyas</w:t>
      </w:r>
    </w:p>
    <w:p w14:paraId="4564A665" w14:textId="28D432F6" w:rsidR="007B1B22" w:rsidRDefault="001A6107" w:rsidP="007B1B22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B1B22">
        <w:rPr>
          <w:rFonts w:ascii="Times New Roman" w:hAnsi="Times New Roman"/>
          <w:b/>
          <w:bCs/>
          <w:sz w:val="24"/>
          <w:szCs w:val="24"/>
        </w:rPr>
        <w:t>OOM Mini Project</w:t>
      </w:r>
      <w:r w:rsidR="007B1B22">
        <w:rPr>
          <w:rFonts w:ascii="Times New Roman" w:hAnsi="Times New Roman"/>
          <w:b/>
          <w:bCs/>
          <w:sz w:val="24"/>
          <w:szCs w:val="24"/>
        </w:rPr>
        <w:t xml:space="preserve"> #11</w:t>
      </w:r>
      <w:bookmarkStart w:id="0" w:name="_GoBack"/>
      <w:bookmarkEnd w:id="0"/>
      <w:r w:rsidR="007B1B22">
        <w:rPr>
          <w:rFonts w:ascii="Times New Roman" w:hAnsi="Times New Roman"/>
          <w:b/>
          <w:bCs/>
          <w:sz w:val="24"/>
          <w:szCs w:val="24"/>
        </w:rPr>
        <w:t>: Applets Communication</w:t>
      </w:r>
    </w:p>
    <w:p w14:paraId="41504DC1" w14:textId="77777777" w:rsidR="007B1B22" w:rsidRDefault="007B1B22" w:rsidP="007B1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Abstract of the project:</w:t>
      </w:r>
    </w:p>
    <w:p w14:paraId="40C3AF84" w14:textId="77777777" w:rsidR="007B1B22" w:rsidRDefault="007B1B22" w:rsidP="007B1B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 this project, you have to design two applets on the same Webpage that can communicate with each other using applet context. One applet will display different Shapes {Circle, Rectangle and Triangle} randomly and second applet that decide the color of the shapes. Here are some important steps that you have to follow:</w:t>
      </w:r>
    </w:p>
    <w:p w14:paraId="2E3142F4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class named ShapeColorApplet that extends Applet. Add a field called ShapeSize, and a field of type String called ShapeName.</w:t>
      </w:r>
    </w:p>
    <w:p w14:paraId="32E268FA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method called setShapeSize ( ) that has different parameters depending on radius, sides of triangle rectangle (you choose your own).   Use the getShapeSize ( ) method of initialize the ShapeSize field.</w:t>
      </w:r>
    </w:p>
    <w:p w14:paraId="32E20C99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start ( ) and stop ( ) methods to the ShapeColorApplet class having them display and stop in change of color in different shapes.</w:t>
      </w:r>
    </w:p>
    <w:p w14:paraId="250A11E4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start ( ) method use the showStatus ( ) method of the AppletContext interface to display the text “showing shape_name_size”, where the Shape_size is the value of the field ShapeSize and its color.</w:t>
      </w:r>
    </w:p>
    <w:p w14:paraId="0E5D162C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Complie the ShapeApplet.</w:t>
      </w:r>
    </w:p>
    <w:p w14:paraId="24284E42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class named EnterShapeApplet that extends JApplet. Add two JButton fields play and Stop. And a TextField field called ShapeName. Also, add a field of type AppletContext.</w:t>
      </w:r>
    </w:p>
    <w:p w14:paraId="394EFD43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 init ( ) method initialize component fields. Also, initialize ApplerContextfield, then instantiate a new ColorListner object, passing the reference of the ShapeName textfiled and the AppletContextField. </w:t>
      </w:r>
    </w:p>
    <w:p w14:paraId="2656D187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your EnterShapeApplet class, and write a new class named ColorListner that implements ActionListener. </w:t>
      </w:r>
    </w:p>
    <w:p w14:paraId="6BB0E7E1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HTML page named shapecolor.html. Add the ShapeColorApplet and EnterShapeApplet applets to the page, using two separate &lt;applet&gt; tags.</w:t>
      </w:r>
    </w:p>
    <w:p w14:paraId="7CBC99A5" w14:textId="77777777" w:rsidR="007B1B22" w:rsidRDefault="007B1B22" w:rsidP="007B1B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shapecolor.html page in your Web browser. You should be able to enter a shapename representing a shape, change the color of the shape by clicking the Play button, and stop it by clicking the Stop button.</w:t>
      </w:r>
    </w:p>
    <w:p w14:paraId="6A5F5955" w14:textId="77777777" w:rsidR="007B1B22" w:rsidRDefault="007B1B22" w:rsidP="007B1B2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Technology </w:t>
      </w:r>
    </w:p>
    <w:p w14:paraId="66F2FE99" w14:textId="77777777" w:rsidR="007B1B22" w:rsidRDefault="007B1B22" w:rsidP="007B1B2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Java, Applet </w:t>
      </w:r>
    </w:p>
    <w:p w14:paraId="131E22EE" w14:textId="77777777" w:rsidR="007B1B22" w:rsidRDefault="007B1B22" w:rsidP="007B1B2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Tasks</w:t>
      </w:r>
    </w:p>
    <w:p w14:paraId="062EB4CB" w14:textId="77777777" w:rsidR="007B1B22" w:rsidRDefault="007B1B22" w:rsidP="007B1B22">
      <w:pPr>
        <w:ind w:left="720"/>
        <w:jc w:val="both"/>
        <w:rPr>
          <w:rFonts w:ascii="Times New Roman" w:hAnsi="Times New Roman" w:cs="Times New Roman"/>
          <w:color w:val="3D3A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D3A34"/>
          <w:sz w:val="24"/>
          <w:szCs w:val="24"/>
          <w:shd w:val="clear" w:color="auto" w:fill="FFFFFF"/>
        </w:rPr>
        <w:t>Use case analysis, Design, Implementation, and User Interface</w:t>
      </w:r>
    </w:p>
    <w:p w14:paraId="48DA894A" w14:textId="77777777" w:rsidR="007B1B22" w:rsidRDefault="007B1B22" w:rsidP="007B1B22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Submission  </w:t>
      </w:r>
    </w:p>
    <w:p w14:paraId="02D1C8E8" w14:textId="77777777" w:rsidR="007B1B22" w:rsidRDefault="007B1B22" w:rsidP="007B1B22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project presentation has to be done by each member to show periodically the progress and the complete project submission should contain the following:</w:t>
      </w:r>
    </w:p>
    <w:p w14:paraId="45152AC5" w14:textId="77777777" w:rsidR="007B1B22" w:rsidRDefault="007B1B22" w:rsidP="007B1B2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UML diagrams:-Use Case diagram, Class diagram, CRC diagram(s), illustrating the design of your program. </w:t>
      </w:r>
    </w:p>
    <w:p w14:paraId="5816B424" w14:textId="77777777" w:rsidR="007B1B22" w:rsidRDefault="007B1B22" w:rsidP="007B1B2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099B1F" w14:textId="77777777" w:rsidR="007B1B22" w:rsidRDefault="007B1B22" w:rsidP="007B1B22">
      <w:pPr>
        <w:pStyle w:val="Heading3"/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All the Java source code should necessary to compile and execute.</w:t>
      </w:r>
    </w:p>
    <w:p w14:paraId="0000000F" w14:textId="055267CC" w:rsidR="004F399C" w:rsidRDefault="004F399C" w:rsidP="007B1B22"/>
    <w:sectPr w:rsidR="004F39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333333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39DC5D9E"/>
    <w:multiLevelType w:val="hybridMultilevel"/>
    <w:tmpl w:val="BB1CA018"/>
    <w:lvl w:ilvl="0" w:tplc="49B86F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21B05"/>
    <w:multiLevelType w:val="multilevel"/>
    <w:tmpl w:val="64E4D5B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5803CB1"/>
    <w:multiLevelType w:val="hybridMultilevel"/>
    <w:tmpl w:val="C5F29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F399C"/>
    <w:rsid w:val="001A6107"/>
    <w:rsid w:val="004F399C"/>
    <w:rsid w:val="007B1B22"/>
    <w:rsid w:val="00B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qFormat/>
    <w:rsid w:val="00B81386"/>
    <w:rPr>
      <w:b/>
      <w:bCs/>
    </w:rPr>
  </w:style>
  <w:style w:type="paragraph" w:styleId="ListParagraph">
    <w:name w:val="List Paragraph"/>
    <w:basedOn w:val="Normal"/>
    <w:uiPriority w:val="34"/>
    <w:qFormat/>
    <w:rsid w:val="007B1B22"/>
    <w:pPr>
      <w:ind w:left="720"/>
      <w:contextualSpacing/>
    </w:pPr>
    <w:rPr>
      <w:rFonts w:cs="Mang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qFormat/>
    <w:rsid w:val="00B81386"/>
    <w:rPr>
      <w:b/>
      <w:bCs/>
    </w:rPr>
  </w:style>
  <w:style w:type="paragraph" w:styleId="ListParagraph">
    <w:name w:val="List Paragraph"/>
    <w:basedOn w:val="Normal"/>
    <w:uiPriority w:val="34"/>
    <w:qFormat/>
    <w:rsid w:val="007B1B22"/>
    <w:pPr>
      <w:ind w:left="720"/>
      <w:contextualSpacing/>
    </w:pPr>
    <w:rPr>
      <w:rFonts w:cs="Mang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2019-10-30T05:31:00Z</dcterms:created>
  <dcterms:modified xsi:type="dcterms:W3CDTF">2019-10-30T05:36:00Z</dcterms:modified>
</cp:coreProperties>
</file>